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AED" w:rsidRDefault="00633DF4" w:rsidP="004E1AED">
      <w:pPr>
        <w:pStyle w:val="Title"/>
      </w:pPr>
      <w:r>
        <w:t>Comparison of svm, adaboost and nueral network</w:t>
      </w:r>
    </w:p>
    <w:p w:rsidR="00633DF4" w:rsidRPr="00633DF4" w:rsidRDefault="00633DF4" w:rsidP="004E1AED">
      <w:pPr>
        <w:pStyle w:val="Title"/>
        <w:rPr>
          <w:sz w:val="40"/>
        </w:rPr>
      </w:pPr>
      <w:r>
        <w:rPr>
          <w:sz w:val="40"/>
        </w:rPr>
        <w:t>Bhargav Parsi (804945591)</w:t>
      </w:r>
    </w:p>
    <w:p w:rsidR="00194DF6" w:rsidRDefault="00633DF4">
      <w:pPr>
        <w:pStyle w:val="Heading1"/>
      </w:pPr>
      <w:r>
        <w:t>Adaboost</w:t>
      </w:r>
    </w:p>
    <w:p w:rsidR="004E1AED" w:rsidRDefault="001F57EB" w:rsidP="00633DF4">
      <w:r>
        <w:rPr>
          <w:noProof/>
        </w:rPr>
        <w:drawing>
          <wp:inline distT="0" distB="0" distL="0" distR="0">
            <wp:extent cx="5852172" cy="4389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aboost_1000i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7EB" w:rsidRDefault="001F57EB" w:rsidP="00633DF4"/>
    <w:p w:rsidR="001F57EB" w:rsidRDefault="001F57EB" w:rsidP="00633DF4">
      <w:r>
        <w:t xml:space="preserve">We can see that </w:t>
      </w:r>
      <w:proofErr w:type="spellStart"/>
      <w:r>
        <w:t>adaboost</w:t>
      </w:r>
      <w:proofErr w:type="spellEnd"/>
      <w:r>
        <w:t xml:space="preserve"> starts with a relatively high accuracy but as the number of iterations increase it tends to overfit the data. This can be see by the decrease in testing accuracy gradually. </w:t>
      </w:r>
    </w:p>
    <w:p w:rsidR="001F57EB" w:rsidRDefault="001F57EB" w:rsidP="00633DF4"/>
    <w:p w:rsidR="001F57EB" w:rsidRDefault="001F57EB" w:rsidP="001F57EB">
      <w:pPr>
        <w:pStyle w:val="Heading1"/>
      </w:pPr>
      <w:r>
        <w:t>SVM</w:t>
      </w:r>
    </w:p>
    <w:p w:rsidR="001F57EB" w:rsidRDefault="001F57EB" w:rsidP="001F57EB">
      <w:r>
        <w:rPr>
          <w:noProof/>
        </w:rPr>
        <w:lastRenderedPageBreak/>
        <w:drawing>
          <wp:inline distT="0" distB="0" distL="0" distR="0">
            <wp:extent cx="5852172" cy="4389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VM_1000i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7EB" w:rsidRDefault="001F57EB" w:rsidP="001F57EB"/>
    <w:p w:rsidR="001F57EB" w:rsidRDefault="001F57EB" w:rsidP="001F57EB">
      <w:r>
        <w:t xml:space="preserve">When compared with </w:t>
      </w:r>
      <w:proofErr w:type="spellStart"/>
      <w:r>
        <w:t>Adaboost</w:t>
      </w:r>
      <w:proofErr w:type="spellEnd"/>
      <w:r>
        <w:t xml:space="preserve">, SVM give much better performance because it has a regularization parameter with it which penalizes the model if it overfits the data. Hence, we can see the steady increase of testing accuracy. </w:t>
      </w:r>
      <w:proofErr w:type="gramStart"/>
      <w:r>
        <w:t>Also</w:t>
      </w:r>
      <w:proofErr w:type="gramEnd"/>
      <w:r>
        <w:t xml:space="preserve"> we observe that the testing accuracy starts with a very low value and converges very fast to the optimal value.</w:t>
      </w:r>
    </w:p>
    <w:p w:rsidR="001F57EB" w:rsidRDefault="001F57EB" w:rsidP="001F57EB"/>
    <w:p w:rsidR="001F57EB" w:rsidRDefault="001F57EB" w:rsidP="001F57EB">
      <w:pPr>
        <w:pStyle w:val="Heading1"/>
      </w:pPr>
      <w:r>
        <w:t>Nueral NEtwork</w:t>
      </w:r>
    </w:p>
    <w:p w:rsidR="001F57EB" w:rsidRDefault="001F57EB" w:rsidP="001F57EB">
      <w:r>
        <w:t xml:space="preserve"> </w:t>
      </w:r>
      <w:r w:rsidR="00B305AA">
        <w:t xml:space="preserve">We can see that, both training and testing accuracies improve gradually. Also, it does not learn the model as fast as SVM learns, although it provides us with a descent accuracy at the end. We should also note that </w:t>
      </w:r>
      <w:proofErr w:type="spellStart"/>
      <w:r w:rsidR="00B305AA">
        <w:t>Nueral</w:t>
      </w:r>
      <w:proofErr w:type="spellEnd"/>
      <w:r w:rsidR="00B305AA">
        <w:t xml:space="preserve"> </w:t>
      </w:r>
      <w:proofErr w:type="gramStart"/>
      <w:r w:rsidR="00B305AA">
        <w:t>networks  highly</w:t>
      </w:r>
      <w:proofErr w:type="gramEnd"/>
      <w:r w:rsidR="00B305AA">
        <w:t xml:space="preserve"> depend on the initialization of the parameters. For the given data set I found that using a random normal initialization with standard deviation = 0.3 works the best. They also depend in the activation function used. After a few experiments I found out that using sigmoid on both layers give better results than </w:t>
      </w:r>
      <w:proofErr w:type="spellStart"/>
      <w:r w:rsidR="00B305AA">
        <w:t>Relu</w:t>
      </w:r>
      <w:proofErr w:type="spellEnd"/>
      <w:r w:rsidR="00B305AA">
        <w:t xml:space="preserve">. </w:t>
      </w:r>
    </w:p>
    <w:p w:rsidR="00B305AA" w:rsidRDefault="00B305AA" w:rsidP="001F57EB">
      <w:r>
        <w:t xml:space="preserve">Another important point about NN is that it works really well on Hugh data sets whereas SVM doesn’t. </w:t>
      </w:r>
    </w:p>
    <w:p w:rsidR="001F57EB" w:rsidRDefault="001F57EB" w:rsidP="001F57EB">
      <w:r>
        <w:rPr>
          <w:noProof/>
        </w:rPr>
        <w:lastRenderedPageBreak/>
        <w:drawing>
          <wp:inline distT="0" distB="0" distL="0" distR="0">
            <wp:extent cx="5852172" cy="4389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ural_net_100it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7EB" w:rsidRDefault="00712C85" w:rsidP="00E44FA3">
      <w:pPr>
        <w:pStyle w:val="Heading1"/>
      </w:pPr>
      <w:r>
        <w:t>Neural Network USing Tensorflow</w:t>
      </w:r>
    </w:p>
    <w:p w:rsidR="00712C85" w:rsidRDefault="00712C85" w:rsidP="00712C85"/>
    <w:p w:rsidR="00712C85" w:rsidRPr="00712C85" w:rsidRDefault="00712C85" w:rsidP="00712C85">
      <w:r>
        <w:t xml:space="preserve">We can see that the accuracy started with a pretty high value and it converges pretty fast </w:t>
      </w:r>
      <w:proofErr w:type="spellStart"/>
      <w:r>
        <w:t>ie</w:t>
      </w:r>
      <w:proofErr w:type="spellEnd"/>
      <w:r>
        <w:t xml:space="preserve">., with </w:t>
      </w:r>
      <w:proofErr w:type="gramStart"/>
      <w:r>
        <w:t>10  epochs</w:t>
      </w:r>
      <w:proofErr w:type="gramEnd"/>
      <w:r>
        <w:t xml:space="preserve">. This is due to the Xavier initialization used and Adam optimizer. </w:t>
      </w:r>
      <w:bookmarkStart w:id="0" w:name="_GoBack"/>
      <w:bookmarkEnd w:id="0"/>
    </w:p>
    <w:p w:rsidR="00712C85" w:rsidRPr="00712C85" w:rsidRDefault="00712C85" w:rsidP="00712C85">
      <w:r>
        <w:rPr>
          <w:noProof/>
        </w:rPr>
        <w:lastRenderedPageBreak/>
        <w:drawing>
          <wp:inline distT="0" distB="0" distL="0" distR="0">
            <wp:extent cx="5943600" cy="4383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ural_network_T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C85" w:rsidRPr="00712C85" w:rsidSect="004E1AED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495F" w:rsidRDefault="0050495F">
      <w:pPr>
        <w:spacing w:after="0" w:line="240" w:lineRule="auto"/>
      </w:pPr>
      <w:r>
        <w:separator/>
      </w:r>
    </w:p>
  </w:endnote>
  <w:endnote w:type="continuationSeparator" w:id="0">
    <w:p w:rsidR="0050495F" w:rsidRDefault="00504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2C8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495F" w:rsidRDefault="0050495F">
      <w:pPr>
        <w:spacing w:after="0" w:line="240" w:lineRule="auto"/>
      </w:pPr>
      <w:r>
        <w:separator/>
      </w:r>
    </w:p>
  </w:footnote>
  <w:footnote w:type="continuationSeparator" w:id="0">
    <w:p w:rsidR="0050495F" w:rsidRDefault="005049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F4"/>
    <w:rsid w:val="00194DF6"/>
    <w:rsid w:val="001F57EB"/>
    <w:rsid w:val="004E1AED"/>
    <w:rsid w:val="0050495F"/>
    <w:rsid w:val="005C12A5"/>
    <w:rsid w:val="00633DF4"/>
    <w:rsid w:val="00712C85"/>
    <w:rsid w:val="00A1310C"/>
    <w:rsid w:val="00B305AA"/>
    <w:rsid w:val="00D47A97"/>
    <w:rsid w:val="00E4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11FE0"/>
  <w15:docId w15:val="{A3A4DE12-7B87-4BDE-B08A-C2D1398F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rgav%20Parsi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C7"/>
    <w:rsid w:val="00A0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A136897754468AA532F8647D182FD4">
    <w:name w:val="FFA136897754468AA532F8647D182FD4"/>
  </w:style>
  <w:style w:type="paragraph" w:customStyle="1" w:styleId="C111C914CCFB48E09D078A2E782F7201">
    <w:name w:val="C111C914CCFB48E09D078A2E782F7201"/>
  </w:style>
  <w:style w:type="paragraph" w:customStyle="1" w:styleId="A45913FC2F3D4C1BA0B923BCFAFA4B28">
    <w:name w:val="A45913FC2F3D4C1BA0B923BCFAFA4B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A1BA45-5A1C-4F7B-89DE-A3B21B151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77</TotalTime>
  <Pages>4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BHARGAV PARSI</dc:creator>
  <cp:lastModifiedBy>BHARGAV PARSI</cp:lastModifiedBy>
  <cp:revision>1</cp:revision>
  <dcterms:created xsi:type="dcterms:W3CDTF">2017-12-15T21:19:00Z</dcterms:created>
  <dcterms:modified xsi:type="dcterms:W3CDTF">2017-12-15T22:36:00Z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